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7F5A" w14:textId="4A7BD998" w:rsidR="00671086" w:rsidRDefault="00DF654F" w:rsidP="00862C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OVERVIEW</w:t>
      </w: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         </w:t>
      </w: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      </w:t>
      </w:r>
    </w:p>
    <w:p w14:paraId="0C577CA8" w14:textId="77777777" w:rsidR="005424AA" w:rsidRDefault="005424AA" w:rsidP="00862C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DC34CA4" w14:textId="53DFFFE5" w:rsidR="00DF654F" w:rsidRPr="00DF654F" w:rsidRDefault="00DF654F" w:rsidP="00862C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 am a front-end developer/web designer who focuses on producing high quality responsive websites with a focus on cross browser compatibility, exceptional user experience, and semantic markup that is clean, elegant, and efficient. I have a passion for programming which I have demonstrated through years of study and my initiative in finding freelance clients as well as creating my own side-projects. I have a teachable attitude and a desire to continue learning.</w:t>
      </w:r>
    </w:p>
    <w:p w14:paraId="74FDFFAB" w14:textId="181CE5CA" w:rsidR="005A1682" w:rsidRPr="002A1003" w:rsidRDefault="005A1682" w:rsidP="00633C2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</w:p>
    <w:p w14:paraId="27086F96" w14:textId="1355E3BE" w:rsidR="008D4F59" w:rsidRDefault="008D4F59" w:rsidP="008D4F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4"/>
          <w:szCs w:val="20"/>
          <w:u w:val="single"/>
        </w:rPr>
      </w:pP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TECHNICAL SKILLS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color w:val="000000" w:themeColor="text1"/>
          <w:sz w:val="4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DA0300">
        <w:rPr>
          <w:rFonts w:ascii="Times New Roman" w:hAnsi="Times New Roman" w:cs="Times New Roman"/>
          <w:b/>
          <w:color w:val="000000" w:themeColor="text1"/>
          <w:sz w:val="4"/>
          <w:szCs w:val="20"/>
          <w:u w:val="single"/>
        </w:rPr>
        <w:t>                     </w:t>
      </w:r>
      <w:bookmarkStart w:id="0" w:name="_GoBack"/>
      <w:bookmarkEnd w:id="0"/>
    </w:p>
    <w:p w14:paraId="610EB807" w14:textId="0CB6D3BD" w:rsidR="005424AA" w:rsidRDefault="005424AA" w:rsidP="008D4F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4"/>
          <w:szCs w:val="20"/>
          <w:u w:val="single"/>
        </w:rPr>
      </w:pPr>
    </w:p>
    <w:p w14:paraId="5CE5C26A" w14:textId="756044A8" w:rsidR="005424AA" w:rsidRDefault="005424AA" w:rsidP="008D4F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4"/>
          <w:szCs w:val="20"/>
          <w:u w:val="single"/>
        </w:rPr>
      </w:pPr>
    </w:p>
    <w:p w14:paraId="0936CD4E" w14:textId="77777777" w:rsidR="005424AA" w:rsidRPr="00DA0300" w:rsidRDefault="005424AA" w:rsidP="008D4F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4"/>
          <w:szCs w:val="20"/>
          <w:u w:val="single"/>
        </w:rPr>
      </w:pPr>
    </w:p>
    <w:p w14:paraId="09AD86F7" w14:textId="77777777" w:rsidR="008D4F59" w:rsidRPr="00B275A3" w:rsidRDefault="008D4F59" w:rsidP="008D4F5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4"/>
          <w:szCs w:val="20"/>
          <w:u w:val="single"/>
        </w:rPr>
      </w:pPr>
    </w:p>
    <w:p w14:paraId="54003545" w14:textId="2DA3752E" w:rsidR="008D4F59" w:rsidRPr="008D4F59" w:rsidRDefault="008D4F59" w:rsidP="008D4F5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8D4F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Languages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/Frameworks: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React, JavaScript ES6, jQuery, HTML5, CSS3, Bootstrap 4, Sass, PHP, MySQL</w:t>
      </w:r>
    </w:p>
    <w:p w14:paraId="37263064" w14:textId="00ABC27C" w:rsidR="008D4F59" w:rsidRPr="008D4F59" w:rsidRDefault="008D4F59" w:rsidP="008D4F5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Other: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Git, GitHub, Gulp, NPM, </w:t>
      </w:r>
      <w:r w:rsidR="005424AA">
        <w:rPr>
          <w:rFonts w:ascii="Times New Roman" w:hAnsi="Times New Roman" w:cs="Times New Roman"/>
          <w:color w:val="000000" w:themeColor="text1"/>
          <w:sz w:val="20"/>
          <w:szCs w:val="20"/>
        </w:rPr>
        <w:t>Rest</w:t>
      </w:r>
      <w:r w:rsidR="00F34229">
        <w:rPr>
          <w:rFonts w:ascii="Times New Roman" w:hAnsi="Times New Roman" w:cs="Times New Roman"/>
          <w:color w:val="000000" w:themeColor="text1"/>
          <w:sz w:val="20"/>
          <w:szCs w:val="20"/>
        </w:rPr>
        <w:t>ful</w:t>
      </w:r>
      <w:r w:rsidR="005424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API</w:t>
      </w:r>
      <w:r w:rsidR="00F34229">
        <w:rPr>
          <w:rFonts w:ascii="Times New Roman" w:hAnsi="Times New Roman" w:cs="Times New Roman"/>
          <w:color w:val="000000" w:themeColor="text1"/>
          <w:sz w:val="20"/>
          <w:szCs w:val="20"/>
        </w:rPr>
        <w:t>s (JSON &amp; XML)</w:t>
      </w:r>
      <w:r w:rsidR="005424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Apache Server, AJAX, </w:t>
      </w:r>
      <w:r w:rsidR="005424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Command line,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Visual Studio, Sublime, Photoshop, Illustrator</w:t>
      </w:r>
      <w:r w:rsidR="001D1FE8">
        <w:rPr>
          <w:rFonts w:ascii="Times New Roman" w:hAnsi="Times New Roman" w:cs="Times New Roman"/>
          <w:color w:val="000000" w:themeColor="text1"/>
          <w:sz w:val="20"/>
          <w:szCs w:val="20"/>
        </w:rPr>
        <w:t>, Microsoft Office</w:t>
      </w:r>
    </w:p>
    <w:p w14:paraId="5565ACAF" w14:textId="07B7F65D" w:rsidR="008D4F59" w:rsidRPr="008D4F59" w:rsidRDefault="008D4F59" w:rsidP="008D4F5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Mac, Windows, Linux</w:t>
      </w:r>
    </w:p>
    <w:p w14:paraId="3772F606" w14:textId="7DEDF0FA" w:rsidR="008D4F59" w:rsidRPr="008D4F59" w:rsidRDefault="008D4F59" w:rsidP="008D4F5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5424A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Development: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SDLC, Agile Development</w:t>
      </w:r>
    </w:p>
    <w:p w14:paraId="2C42A454" w14:textId="77777777" w:rsidR="008D4F59" w:rsidRPr="008D4F59" w:rsidRDefault="008D4F59" w:rsidP="008D4F59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8D189F0" w14:textId="77777777" w:rsidR="005424AA" w:rsidRDefault="00F34E96" w:rsidP="00633C2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EXPERIENCE</w:t>
      </w:r>
      <w:r w:rsidR="00B275A3"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                         </w:t>
      </w:r>
      <w:r w:rsidR="00B275A3"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   </w:t>
      </w:r>
      <w:r w:rsidR="00DA0300"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29D70626" w14:textId="166EEEF2" w:rsidR="00F34E96" w:rsidRPr="00DA0300" w:rsidRDefault="00DA0300" w:rsidP="00633C2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</w:t>
      </w:r>
    </w:p>
    <w:p w14:paraId="3E34837A" w14:textId="358C43FA" w:rsidR="00DF5F2F" w:rsidRPr="003915C1" w:rsidRDefault="005C67D8" w:rsidP="00DF5F2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Front End Developer/ Web Designer</w:t>
      </w:r>
      <w:r w:rsidR="00DF5F2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DF5F2F" w:rsidRPr="003915C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|</w:t>
      </w:r>
      <w:r w:rsidR="00DF5F2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Old Bridge</w:t>
      </w:r>
      <w:r w:rsidR="00DF5F2F" w:rsidRPr="003A15B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DF5F2F">
        <w:rPr>
          <w:rFonts w:ascii="Times New Roman" w:eastAsia="Times New Roman" w:hAnsi="Times New Roman" w:cs="Times New Roman"/>
          <w:sz w:val="20"/>
        </w:rPr>
        <w:t>NJ</w:t>
      </w:r>
      <w:r w:rsidR="00DF5F2F" w:rsidRPr="003915C1">
        <w:rPr>
          <w:rFonts w:ascii="Garamond" w:eastAsia="Times New Roman" w:hAnsi="Garamond" w:cs="Times New Roman"/>
          <w:sz w:val="20"/>
        </w:rPr>
        <w:t xml:space="preserve">        </w:t>
      </w:r>
      <w:r w:rsidR="00DF5F2F" w:rsidRPr="003915C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                  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                                       </w:t>
      </w:r>
      <w:r w:rsidR="00DF5F2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</w:t>
      </w:r>
      <w:r w:rsidR="0011198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y</w:t>
      </w:r>
      <w:r w:rsidR="00DF5F2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201</w:t>
      </w:r>
      <w:r w:rsidR="00320F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7</w:t>
      </w:r>
      <w:r w:rsidR="00DF5F2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</w:t>
      </w:r>
      <w:r w:rsidR="00583D9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Current</w:t>
      </w:r>
    </w:p>
    <w:p w14:paraId="7FA4B449" w14:textId="1BBE6937" w:rsidR="00DF5F2F" w:rsidRPr="003915C1" w:rsidRDefault="005C67D8" w:rsidP="00DF5F2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Freelance</w:t>
      </w:r>
    </w:p>
    <w:p w14:paraId="1AFCF4B7" w14:textId="2E7AA4FA" w:rsidR="004F0D25" w:rsidRPr="00B03E30" w:rsidRDefault="004E0948" w:rsidP="004F0D25">
      <w:pPr>
        <w:numPr>
          <w:ilvl w:val="0"/>
          <w:numId w:val="4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Conceptualized, planned, and executed original designs for websites and applications using HTML5, CSS3/Sass, JavaScript, React, jQuery, Bootstrap 4</w:t>
      </w:r>
    </w:p>
    <w:p w14:paraId="7544DA35" w14:textId="6B1ADB86" w:rsidR="004F0D25" w:rsidRPr="00B03E30" w:rsidRDefault="0035054A" w:rsidP="004F0D25">
      <w:pPr>
        <w:numPr>
          <w:ilvl w:val="0"/>
          <w:numId w:val="4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Resolved front-end issues and analyzed UI/UX design for responsiveness and usability</w:t>
      </w:r>
    </w:p>
    <w:p w14:paraId="19FA22D7" w14:textId="7C69AC38" w:rsidR="004F0D25" w:rsidRPr="00B03E30" w:rsidRDefault="0035054A" w:rsidP="004F0D25">
      <w:pPr>
        <w:numPr>
          <w:ilvl w:val="0"/>
          <w:numId w:val="4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Worked closely with business leaders through</w:t>
      </w:r>
      <w:r w:rsidR="004E0948">
        <w:rPr>
          <w:rFonts w:ascii="Times New Roman" w:eastAsia="Times New Roman" w:hAnsi="Times New Roman" w:cs="Times New Roman"/>
          <w:color w:val="222222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the </w:t>
      </w:r>
      <w:r w:rsidR="004E0948">
        <w:rPr>
          <w:rFonts w:ascii="Times New Roman" w:eastAsia="Times New Roman" w:hAnsi="Times New Roman" w:cs="Times New Roman"/>
          <w:color w:val="222222"/>
          <w:sz w:val="20"/>
          <w:szCs w:val="20"/>
        </w:rPr>
        <w:t>complete SDLC</w:t>
      </w:r>
    </w:p>
    <w:p w14:paraId="7011C115" w14:textId="45A28303" w:rsidR="004E0948" w:rsidRDefault="004E0948" w:rsidP="004E0948">
      <w:pPr>
        <w:numPr>
          <w:ilvl w:val="0"/>
          <w:numId w:val="4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responsive web applications across different platforms</w:t>
      </w:r>
    </w:p>
    <w:p w14:paraId="007BBA66" w14:textId="1C94AF45" w:rsidR="004E0948" w:rsidRDefault="004E0948" w:rsidP="004E0948">
      <w:pPr>
        <w:numPr>
          <w:ilvl w:val="0"/>
          <w:numId w:val="4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Executed tests to ensure cross-browser compatibility and to eliminate any </w:t>
      </w:r>
      <w:r w:rsidR="00F34229">
        <w:rPr>
          <w:rFonts w:ascii="Times New Roman" w:eastAsia="Times New Roman" w:hAnsi="Times New Roman" w:cs="Times New Roman"/>
          <w:color w:val="222222"/>
          <w:sz w:val="20"/>
          <w:szCs w:val="20"/>
        </w:rPr>
        <w:t>errors</w:t>
      </w:r>
    </w:p>
    <w:p w14:paraId="54BB31F8" w14:textId="77777777" w:rsidR="004E0948" w:rsidRPr="004E0948" w:rsidRDefault="004E0948" w:rsidP="004E0948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BDC1188" w14:textId="77777777" w:rsidR="00DA0300" w:rsidRPr="00DA0300" w:rsidRDefault="00DA0300" w:rsidP="00F34E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8"/>
          <w:szCs w:val="8"/>
        </w:rPr>
      </w:pPr>
    </w:p>
    <w:p w14:paraId="43922E74" w14:textId="1DBA85B0" w:rsidR="00F34E96" w:rsidRPr="003915C1" w:rsidRDefault="00633C28" w:rsidP="00F34E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Desai Consulting</w:t>
      </w:r>
      <w:r w:rsidR="00CA31E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Inc.</w:t>
      </w:r>
      <w:r w:rsidR="00D840D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D840D6" w:rsidRPr="009C28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(Start-up) </w:t>
      </w:r>
      <w:r w:rsidR="00F34E96" w:rsidRPr="003915C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|</w:t>
      </w:r>
      <w:r w:rsidR="00F34E96" w:rsidRPr="003915C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Newark</w:t>
      </w:r>
      <w:r w:rsidR="00F34E96" w:rsidRPr="003A15B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76256A">
        <w:rPr>
          <w:rFonts w:ascii="Times New Roman" w:eastAsia="Times New Roman" w:hAnsi="Times New Roman" w:cs="Times New Roman"/>
          <w:sz w:val="20"/>
        </w:rPr>
        <w:t>NJ</w:t>
      </w:r>
      <w:r w:rsidR="00F34E96" w:rsidRPr="003915C1">
        <w:rPr>
          <w:rFonts w:ascii="Garamond" w:eastAsia="Times New Roman" w:hAnsi="Garamond" w:cs="Times New Roman"/>
          <w:sz w:val="20"/>
        </w:rPr>
        <w:t xml:space="preserve">        </w:t>
      </w:r>
      <w:r w:rsidR="003915C1" w:rsidRPr="003915C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                             </w:t>
      </w:r>
      <w:r w:rsidR="0076256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        </w:t>
      </w:r>
      <w:r w:rsidR="003915C1" w:rsidRPr="003915C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</w:t>
      </w:r>
      <w:r w:rsidR="003915C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3A15B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    </w:t>
      </w:r>
      <w:r w:rsidR="008F723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3A633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March 201</w:t>
      </w:r>
      <w:r w:rsidR="00DA03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6</w:t>
      </w:r>
      <w:r w:rsidR="003A633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August 201</w:t>
      </w:r>
      <w:r w:rsidR="00DA03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6</w:t>
      </w:r>
    </w:p>
    <w:p w14:paraId="5A0CDE1F" w14:textId="218A7FB6" w:rsidR="00F34E96" w:rsidRPr="003915C1" w:rsidRDefault="007B0871" w:rsidP="00F34E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Front End Developer/</w:t>
      </w:r>
      <w:r w:rsidR="000636D5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Designer</w:t>
      </w:r>
      <w:r w:rsidR="0035054A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 xml:space="preserve"> Intern</w:t>
      </w:r>
    </w:p>
    <w:p w14:paraId="1801496B" w14:textId="7C3B23BD" w:rsidR="00A4469C" w:rsidRDefault="00AD1C17" w:rsidP="00F956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Established meetings with stakeholders to discuss </w:t>
      </w:r>
      <w:r w:rsidR="0068434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desired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projects and requirements</w:t>
      </w:r>
    </w:p>
    <w:p w14:paraId="028B783A" w14:textId="0FA952F5" w:rsidR="00AD1C17" w:rsidRPr="005D6A1F" w:rsidRDefault="00AD1C17" w:rsidP="00F956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Organized business and functional requirement review sessions with project team</w:t>
      </w:r>
    </w:p>
    <w:p w14:paraId="18AB607E" w14:textId="745439C6" w:rsidR="00A4469C" w:rsidRPr="00AD1C17" w:rsidRDefault="00A9723E" w:rsidP="00F956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Designed, c</w:t>
      </w:r>
      <w:r w:rsidR="008B3CA5" w:rsidRPr="00AD1C1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reated, maintained, and updated </w:t>
      </w:r>
      <w:r w:rsidR="00F9562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websites for clients using HTML5, CSS3, </w:t>
      </w:r>
      <w:r w:rsidR="005C67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JavaScript, jQuery</w:t>
      </w:r>
      <w:r w:rsidR="00F9562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for added effects, and Bootstrap for responsiveness on </w:t>
      </w:r>
      <w:r w:rsidR="005C67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all </w:t>
      </w:r>
      <w:r w:rsidR="00F9562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devices</w:t>
      </w:r>
    </w:p>
    <w:p w14:paraId="4004C8F0" w14:textId="50400464" w:rsidR="005D6A1F" w:rsidRDefault="00633C28" w:rsidP="000811F5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Designed</w:t>
      </w:r>
      <w:r w:rsidR="008B3CA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printed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business cards, brochures, flyers, </w:t>
      </w:r>
      <w:r w:rsidR="0017624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 referral pads for clients</w:t>
      </w:r>
      <w:r w:rsidR="0035054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using Photoshop and Illustrator</w:t>
      </w:r>
    </w:p>
    <w:p w14:paraId="340CD3B1" w14:textId="77777777" w:rsidR="0054084D" w:rsidRPr="000A0DB0" w:rsidRDefault="0054084D" w:rsidP="000811F5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 w:themeColor="text1"/>
          <w:sz w:val="8"/>
          <w:szCs w:val="8"/>
        </w:rPr>
      </w:pPr>
    </w:p>
    <w:p w14:paraId="59EE1B64" w14:textId="77777777" w:rsidR="00F34E96" w:rsidRPr="00F34E96" w:rsidRDefault="00F34E96" w:rsidP="000811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"/>
          <w:szCs w:val="2"/>
        </w:rPr>
      </w:pPr>
    </w:p>
    <w:p w14:paraId="13E88CDF" w14:textId="77777777" w:rsidR="00F34E96" w:rsidRPr="003915C1" w:rsidRDefault="00F34E96" w:rsidP="000811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u w:val="single"/>
        </w:rPr>
      </w:pPr>
    </w:p>
    <w:p w14:paraId="6999B81F" w14:textId="77777777" w:rsidR="00CF4D20" w:rsidRPr="00D83CF5" w:rsidRDefault="00CF4D20" w:rsidP="000811F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13FDF1DD" w14:textId="77777777" w:rsidR="005424AA" w:rsidRDefault="000A0DB0" w:rsidP="00DA03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PROJECTS</w:t>
      </w: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         </w:t>
      </w: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        </w:t>
      </w:r>
      <w:r w:rsidR="00DA0300" w:rsidRPr="000A0DB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</w:t>
      </w:r>
    </w:p>
    <w:p w14:paraId="1CBDEBB0" w14:textId="41BD3DF0" w:rsidR="0011198D" w:rsidRPr="000A0DB0" w:rsidRDefault="00DA0300" w:rsidP="00DA03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A0DB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</w:t>
      </w:r>
    </w:p>
    <w:p w14:paraId="70AD9DD6" w14:textId="2795A09E" w:rsidR="005424AA" w:rsidRDefault="005424AA" w:rsidP="005424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Calorie Trac </w:t>
      </w:r>
      <w:r w:rsidR="00583D9C">
        <w:rPr>
          <w:rFonts w:ascii="Times New Roman" w:hAnsi="Times New Roman" w:cs="Times New Roman"/>
          <w:color w:val="000000" w:themeColor="text1"/>
          <w:sz w:val="20"/>
          <w:szCs w:val="20"/>
        </w:rPr>
        <w:t>(Calorietrac.surge.sh | husseinm.com)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</w:t>
      </w:r>
      <w:r w:rsidR="00583D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August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4F8CFC39" w14:textId="1335F5A9" w:rsidR="005424AA" w:rsidRPr="008F723D" w:rsidRDefault="005424AA" w:rsidP="005424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Personal Project</w:t>
      </w:r>
    </w:p>
    <w:p w14:paraId="37908126" w14:textId="681D8D29" w:rsidR="009C1263" w:rsidRDefault="009C1263" w:rsidP="009C126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 application that</w:t>
      </w:r>
      <w:r w:rsidR="00CE1A3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allows users to search all and any foods they have consumed for the day and total up the calories consumed</w:t>
      </w:r>
    </w:p>
    <w:p w14:paraId="04E55268" w14:textId="2EA1D8CF" w:rsidR="009C1263" w:rsidRDefault="009C1263" w:rsidP="009C126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Application made using JavaScript ES6, jQuery for the on-scroll animations, Bootstrap 4, HTML5, and CSS3</w:t>
      </w:r>
    </w:p>
    <w:p w14:paraId="4AB2F0C7" w14:textId="29C8C704" w:rsidR="009C1263" w:rsidRDefault="009C1263" w:rsidP="009C126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Used Ajax to connect to Nutrionix API and parsed </w:t>
      </w:r>
      <w:r w:rsidR="005C67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through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 json file to pull out necessary information such as item name, calorie count, serving size, etc.</w:t>
      </w:r>
    </w:p>
    <w:p w14:paraId="00F04288" w14:textId="77777777" w:rsidR="005C67D8" w:rsidRPr="009C1263" w:rsidRDefault="005C67D8" w:rsidP="005C67D8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5BB9C825" w14:textId="04651DC7" w:rsidR="005102BA" w:rsidRDefault="001F58B6" w:rsidP="001119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Wall Street Journal Stocks Web Scraper</w:t>
      </w:r>
      <w:r w:rsidR="008D4F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583D9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CE1A36" w:rsidRPr="00CE1A36">
        <w:rPr>
          <w:rFonts w:ascii="Times New Roman" w:hAnsi="Times New Roman" w:cs="Times New Roman"/>
          <w:color w:val="000000" w:themeColor="text1"/>
          <w:sz w:val="20"/>
          <w:szCs w:val="20"/>
        </w:rPr>
        <w:t>github.com/husseinMohamed/WSJ-Web-Scraper.git</w:t>
      </w:r>
      <w:r w:rsidR="00CE1A3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8D4F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="00CE1A3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</w:t>
      </w:r>
      <w:r w:rsidR="00CE1A36">
        <w:rPr>
          <w:rFonts w:ascii="Times New Roman" w:hAnsi="Times New Roman" w:cs="Times New Roman"/>
          <w:color w:val="000000" w:themeColor="text1"/>
          <w:sz w:val="20"/>
          <w:szCs w:val="20"/>
        </w:rPr>
        <w:t>October</w:t>
      </w:r>
      <w:r w:rsidR="008D4F5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</w:t>
      </w:r>
      <w:r w:rsidR="008D4F59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="008D4F59" w:rsidRPr="003915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D4F5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F6E077A" w14:textId="7D71EFEC" w:rsidR="001674F5" w:rsidRPr="008F723D" w:rsidRDefault="001674F5" w:rsidP="001119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Intensive Programming in Linux Project (NJIT)</w:t>
      </w:r>
    </w:p>
    <w:p w14:paraId="6672583F" w14:textId="429E4875" w:rsidR="005102BA" w:rsidRPr="005102BA" w:rsidRDefault="00A4469C" w:rsidP="005102B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Created</w:t>
      </w:r>
      <w:r w:rsidR="005102BA" w:rsidRP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 Bash Scripting program to scrape the HTML </w:t>
      </w:r>
      <w:r w:rsidR="001F58B6" w:rsidRP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of 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WSJ stocks webpage </w:t>
      </w:r>
      <w:r w:rsidR="005102BA" w:rsidRP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 convert to XML</w:t>
      </w:r>
    </w:p>
    <w:p w14:paraId="4BB06604" w14:textId="45FC5231" w:rsidR="005102BA" w:rsidRDefault="00A4469C" w:rsidP="005102B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Developed a </w:t>
      </w:r>
      <w:r w:rsidR="00D840D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ython program to traverse 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that 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XML file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extrac</w:t>
      </w:r>
      <w:r w:rsidR="00D840D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</w:t>
      </w:r>
      <w:r w:rsidR="0049158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first </w:t>
      </w:r>
      <w:r w:rsidR="0049158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100 lines of</w:t>
      </w:r>
      <w:r w:rsidR="00D840D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relevant data into a MYSQL database</w:t>
      </w:r>
    </w:p>
    <w:p w14:paraId="283C5A99" w14:textId="27A831A7" w:rsidR="00BC23FA" w:rsidRDefault="00A4469C" w:rsidP="00650C8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Implemented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 PHP script to retrieve 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data from 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MYSQL database and serve it in 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 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HTML 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document </w:t>
      </w:r>
      <w:r w:rsidR="00800C8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via</w:t>
      </w:r>
      <w:r w:rsidR="005102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Apach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</w:t>
      </w:r>
      <w:r w:rsidR="001F58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’s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HTTP Server</w:t>
      </w:r>
    </w:p>
    <w:p w14:paraId="7A85A124" w14:textId="31F1E807" w:rsidR="00DF654F" w:rsidRDefault="00DF654F" w:rsidP="00DF654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664F7999" w14:textId="10345E51" w:rsidR="00DF654F" w:rsidRDefault="00DF654F" w:rsidP="00DF654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"/>
          <w:szCs w:val="16"/>
          <w:u w:val="single"/>
        </w:rPr>
      </w:pPr>
      <w:r w:rsidRPr="00DA030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EDUCATION</w:t>
      </w:r>
      <w:r w:rsidRPr="00DA030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color w:val="000000" w:themeColor="text1"/>
          <w:sz w:val="4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0300">
        <w:rPr>
          <w:rFonts w:ascii="Times New Roman" w:hAnsi="Times New Roman" w:cs="Times New Roman"/>
          <w:b/>
          <w:bCs/>
          <w:color w:val="000000" w:themeColor="text1"/>
          <w:sz w:val="4"/>
          <w:szCs w:val="16"/>
          <w:u w:val="single"/>
        </w:rPr>
        <w:t>     </w:t>
      </w:r>
    </w:p>
    <w:p w14:paraId="4412F14A" w14:textId="25BF6FA3" w:rsidR="005424AA" w:rsidRDefault="005424AA" w:rsidP="00DF654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"/>
          <w:szCs w:val="16"/>
          <w:u w:val="single"/>
        </w:rPr>
      </w:pPr>
    </w:p>
    <w:p w14:paraId="3C2A8C31" w14:textId="475114AF" w:rsidR="005424AA" w:rsidRDefault="005424AA" w:rsidP="00DF654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"/>
          <w:szCs w:val="16"/>
          <w:u w:val="single"/>
        </w:rPr>
      </w:pPr>
    </w:p>
    <w:p w14:paraId="0C935219" w14:textId="77777777" w:rsidR="005424AA" w:rsidRPr="00DA0300" w:rsidRDefault="005424AA" w:rsidP="00DF654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"/>
          <w:szCs w:val="16"/>
          <w:u w:val="single"/>
        </w:rPr>
      </w:pPr>
    </w:p>
    <w:p w14:paraId="11F8DFCA" w14:textId="77777777" w:rsidR="00DF654F" w:rsidRPr="00B275A3" w:rsidRDefault="00DF654F" w:rsidP="00DF654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"/>
          <w:szCs w:val="16"/>
          <w:u w:val="single"/>
        </w:rPr>
      </w:pPr>
    </w:p>
    <w:p w14:paraId="13AE0FDE" w14:textId="77777777" w:rsidR="00DF654F" w:rsidRPr="003915C1" w:rsidRDefault="00DF654F" w:rsidP="00DF654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1"/>
          <w:szCs w:val="20"/>
        </w:rPr>
      </w:pPr>
      <w:r w:rsidRPr="00351F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Rutgers University/NJIT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9C28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(Joint Degree Program)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3915C1">
        <w:rPr>
          <w:rFonts w:ascii="Times New Roman" w:hAnsi="Times New Roman" w:cs="Times New Roman"/>
          <w:b/>
          <w:bCs/>
          <w:color w:val="000000" w:themeColor="text1"/>
          <w:sz w:val="21"/>
          <w:szCs w:val="20"/>
        </w:rPr>
        <w:t>|</w:t>
      </w:r>
      <w:r w:rsidRPr="003915C1">
        <w:rPr>
          <w:rFonts w:ascii="Times New Roman" w:hAnsi="Times New Roman" w:cs="Times New Roman"/>
          <w:bCs/>
          <w:color w:val="000000" w:themeColor="text1"/>
          <w:sz w:val="21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1"/>
          <w:szCs w:val="20"/>
        </w:rPr>
        <w:t>Newark</w:t>
      </w:r>
      <w:r w:rsidRPr="003915C1">
        <w:rPr>
          <w:rFonts w:ascii="Times New Roman" w:hAnsi="Times New Roman" w:cs="Times New Roman"/>
          <w:bCs/>
          <w:color w:val="000000" w:themeColor="text1"/>
          <w:sz w:val="21"/>
          <w:szCs w:val="20"/>
        </w:rPr>
        <w:t>, New Jersey</w:t>
      </w:r>
      <w:r w:rsidRPr="003915C1">
        <w:rPr>
          <w:rFonts w:ascii="Times New Roman" w:hAnsi="Times New Roman" w:cs="Times New Roman"/>
          <w:bCs/>
          <w:color w:val="000000" w:themeColor="text1"/>
          <w:sz w:val="21"/>
          <w:szCs w:val="20"/>
        </w:rPr>
        <w:tab/>
        <w:t xml:space="preserve">                  </w:t>
      </w:r>
      <w:r>
        <w:rPr>
          <w:rFonts w:ascii="Times New Roman" w:hAnsi="Times New Roman" w:cs="Times New Roman"/>
          <w:bCs/>
          <w:color w:val="000000" w:themeColor="text1"/>
          <w:sz w:val="21"/>
          <w:szCs w:val="20"/>
        </w:rPr>
        <w:t xml:space="preserve">                 </w:t>
      </w:r>
      <w:r>
        <w:rPr>
          <w:rFonts w:ascii="Times New Roman" w:hAnsi="Times New Roman" w:cs="Times New Roman"/>
          <w:bCs/>
          <w:color w:val="000000" w:themeColor="text1"/>
          <w:sz w:val="21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0"/>
        </w:rPr>
        <w:t xml:space="preserve">                            </w:t>
      </w:r>
    </w:p>
    <w:p w14:paraId="2E282CF1" w14:textId="322E51D5" w:rsidR="002A1003" w:rsidRPr="00F34229" w:rsidRDefault="00DF654F" w:rsidP="00F3422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6C299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BS. in Computer Science,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January 2018</w:t>
      </w:r>
    </w:p>
    <w:sectPr w:rsidR="002A1003" w:rsidRPr="00F34229" w:rsidSect="006C785C">
      <w:headerReference w:type="first" r:id="rId7"/>
      <w:type w:val="continuous"/>
      <w:pgSz w:w="12240" w:h="15840"/>
      <w:pgMar w:top="720" w:right="1080" w:bottom="720" w:left="108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B253B" w14:textId="77777777" w:rsidR="00AB01F9" w:rsidRDefault="00AB01F9">
      <w:pPr>
        <w:spacing w:line="240" w:lineRule="auto"/>
      </w:pPr>
      <w:r>
        <w:separator/>
      </w:r>
    </w:p>
  </w:endnote>
  <w:endnote w:type="continuationSeparator" w:id="0">
    <w:p w14:paraId="6C8BE547" w14:textId="77777777" w:rsidR="00AB01F9" w:rsidRDefault="00AB0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627B4" w14:textId="77777777" w:rsidR="00AB01F9" w:rsidRDefault="00AB01F9">
      <w:pPr>
        <w:spacing w:line="240" w:lineRule="auto"/>
      </w:pPr>
      <w:r>
        <w:separator/>
      </w:r>
    </w:p>
  </w:footnote>
  <w:footnote w:type="continuationSeparator" w:id="0">
    <w:p w14:paraId="5D9E9E89" w14:textId="77777777" w:rsidR="00AB01F9" w:rsidRDefault="00AB0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648B4" w14:textId="77777777" w:rsidR="00DF5F2F" w:rsidRPr="005424AA" w:rsidRDefault="00DF5F2F" w:rsidP="008500BD">
    <w:pPr>
      <w:tabs>
        <w:tab w:val="center" w:pos="4680"/>
        <w:tab w:val="right" w:pos="9360"/>
      </w:tabs>
      <w:spacing w:line="240" w:lineRule="auto"/>
      <w:jc w:val="center"/>
      <w:rPr>
        <w:rFonts w:ascii="Garamond" w:eastAsia="Times New Roman" w:hAnsi="Garamond" w:cs="Times New Roman"/>
        <w:b/>
        <w:sz w:val="48"/>
        <w:szCs w:val="48"/>
      </w:rPr>
    </w:pPr>
    <w:r w:rsidRPr="005424AA">
      <w:rPr>
        <w:rFonts w:ascii="Garamond" w:eastAsia="Times New Roman" w:hAnsi="Garamond" w:cs="Times New Roman"/>
        <w:b/>
        <w:sz w:val="48"/>
        <w:szCs w:val="48"/>
      </w:rPr>
      <w:t>Hussein Mohamed</w:t>
    </w:r>
  </w:p>
  <w:p w14:paraId="48A23E97" w14:textId="4365A556" w:rsidR="00DF5F2F" w:rsidRPr="005424AA" w:rsidRDefault="00DF5F2F" w:rsidP="008500BD">
    <w:pPr>
      <w:tabs>
        <w:tab w:val="center" w:pos="4680"/>
        <w:tab w:val="right" w:pos="9360"/>
      </w:tabs>
      <w:spacing w:line="240" w:lineRule="auto"/>
      <w:jc w:val="center"/>
      <w:rPr>
        <w:rFonts w:ascii="Garamond" w:eastAsia="Times New Roman" w:hAnsi="Garamond" w:cs="Times New Roman"/>
        <w:sz w:val="28"/>
        <w:szCs w:val="28"/>
      </w:rPr>
    </w:pPr>
    <w:r w:rsidRPr="005424AA">
      <w:rPr>
        <w:rFonts w:ascii="Garamond" w:eastAsia="Times New Roman" w:hAnsi="Garamond" w:cs="Times New Roman"/>
        <w:sz w:val="28"/>
        <w:szCs w:val="28"/>
      </w:rPr>
      <w:t>1 Minuteman Ct., Old Bridge, NJ 08857</w:t>
    </w:r>
  </w:p>
  <w:p w14:paraId="082852AE" w14:textId="028A48C3" w:rsidR="00DF5F2F" w:rsidRDefault="00DF5F2F" w:rsidP="008500BD">
    <w:pPr>
      <w:tabs>
        <w:tab w:val="center" w:pos="4680"/>
        <w:tab w:val="right" w:pos="9360"/>
      </w:tabs>
      <w:spacing w:line="240" w:lineRule="auto"/>
      <w:jc w:val="center"/>
      <w:rPr>
        <w:rFonts w:ascii="Garamond" w:eastAsia="Times New Roman" w:hAnsi="Garamond" w:cs="Times New Roman"/>
        <w:sz w:val="28"/>
        <w:szCs w:val="28"/>
      </w:rPr>
    </w:pPr>
    <w:r w:rsidRPr="005424AA">
      <w:rPr>
        <w:rFonts w:ascii="Garamond" w:eastAsia="Times New Roman" w:hAnsi="Garamond" w:cs="Times New Roman"/>
        <w:sz w:val="28"/>
        <w:szCs w:val="28"/>
      </w:rPr>
      <w:t xml:space="preserve">(732)429-5002 | Huss3inm@gmail.com </w:t>
    </w:r>
    <w:r w:rsidR="005424AA" w:rsidRPr="005424AA">
      <w:rPr>
        <w:rFonts w:ascii="Garamond" w:eastAsia="Times New Roman" w:hAnsi="Garamond" w:cs="Times New Roman"/>
        <w:sz w:val="28"/>
        <w:szCs w:val="28"/>
      </w:rPr>
      <w:t xml:space="preserve">| </w:t>
    </w:r>
    <w:r w:rsidR="00D9047C" w:rsidRPr="00F162F0">
      <w:rPr>
        <w:rFonts w:ascii="Garamond" w:eastAsia="Times New Roman" w:hAnsi="Garamond" w:cs="Times New Roman"/>
        <w:b/>
        <w:sz w:val="28"/>
        <w:szCs w:val="28"/>
      </w:rPr>
      <w:t>H</w:t>
    </w:r>
    <w:r w:rsidR="005424AA" w:rsidRPr="00F162F0">
      <w:rPr>
        <w:rFonts w:ascii="Garamond" w:eastAsia="Times New Roman" w:hAnsi="Garamond" w:cs="Times New Roman"/>
        <w:b/>
        <w:sz w:val="28"/>
        <w:szCs w:val="28"/>
      </w:rPr>
      <w:t>usseinm</w:t>
    </w:r>
    <w:r w:rsidR="00F162F0" w:rsidRPr="00F162F0">
      <w:rPr>
        <w:rFonts w:ascii="Garamond" w:eastAsia="Times New Roman" w:hAnsi="Garamond" w:cs="Times New Roman"/>
        <w:b/>
        <w:sz w:val="28"/>
        <w:szCs w:val="28"/>
      </w:rPr>
      <w:t>.</w:t>
    </w:r>
    <w:r w:rsidR="005424AA" w:rsidRPr="00F162F0">
      <w:rPr>
        <w:rFonts w:ascii="Garamond" w:eastAsia="Times New Roman" w:hAnsi="Garamond" w:cs="Times New Roman"/>
        <w:b/>
        <w:sz w:val="28"/>
        <w:szCs w:val="28"/>
      </w:rPr>
      <w:t>com</w:t>
    </w:r>
  </w:p>
  <w:p w14:paraId="7FC1D7AC" w14:textId="77777777" w:rsidR="005424AA" w:rsidRPr="005424AA" w:rsidRDefault="005424AA" w:rsidP="008500BD">
    <w:pPr>
      <w:tabs>
        <w:tab w:val="center" w:pos="4680"/>
        <w:tab w:val="right" w:pos="9360"/>
      </w:tabs>
      <w:spacing w:line="240" w:lineRule="auto"/>
      <w:jc w:val="center"/>
      <w:rPr>
        <w:rFonts w:ascii="Garamond" w:hAnsi="Garamon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35867C6"/>
    <w:multiLevelType w:val="hybridMultilevel"/>
    <w:tmpl w:val="16808DFC"/>
    <w:lvl w:ilvl="0" w:tplc="741A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141A15"/>
    <w:multiLevelType w:val="hybridMultilevel"/>
    <w:tmpl w:val="B36C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1B3364"/>
    <w:multiLevelType w:val="hybridMultilevel"/>
    <w:tmpl w:val="81A62302"/>
    <w:lvl w:ilvl="0" w:tplc="AEF0A49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004BDC"/>
    <w:multiLevelType w:val="hybridMultilevel"/>
    <w:tmpl w:val="18249F5C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116E56"/>
    <w:multiLevelType w:val="hybridMultilevel"/>
    <w:tmpl w:val="72B0492E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47657C"/>
    <w:multiLevelType w:val="hybridMultilevel"/>
    <w:tmpl w:val="20A4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B318E4"/>
    <w:multiLevelType w:val="hybridMultilevel"/>
    <w:tmpl w:val="D908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0157D9"/>
    <w:multiLevelType w:val="multilevel"/>
    <w:tmpl w:val="CA1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E13107"/>
    <w:multiLevelType w:val="hybridMultilevel"/>
    <w:tmpl w:val="49E0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114885"/>
    <w:multiLevelType w:val="hybridMultilevel"/>
    <w:tmpl w:val="B336C4E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3" w15:restartNumberingAfterBreak="0">
    <w:nsid w:val="1DA74065"/>
    <w:multiLevelType w:val="hybridMultilevel"/>
    <w:tmpl w:val="44CE1204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40EE1"/>
    <w:multiLevelType w:val="hybridMultilevel"/>
    <w:tmpl w:val="2076AA1C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9247C"/>
    <w:multiLevelType w:val="hybridMultilevel"/>
    <w:tmpl w:val="B2062268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974768"/>
    <w:multiLevelType w:val="hybridMultilevel"/>
    <w:tmpl w:val="4EB87FFA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28" w15:restartNumberingAfterBreak="0">
    <w:nsid w:val="38861C2D"/>
    <w:multiLevelType w:val="hybridMultilevel"/>
    <w:tmpl w:val="F6CC8574"/>
    <w:lvl w:ilvl="0" w:tplc="9E2EB37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428F0"/>
    <w:multiLevelType w:val="hybridMultilevel"/>
    <w:tmpl w:val="7A14D6AE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4E7560"/>
    <w:multiLevelType w:val="hybridMultilevel"/>
    <w:tmpl w:val="78C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D9592F"/>
    <w:multiLevelType w:val="hybridMultilevel"/>
    <w:tmpl w:val="2D32245A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0877F6"/>
    <w:multiLevelType w:val="multilevel"/>
    <w:tmpl w:val="C3AC18A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EB384D"/>
    <w:multiLevelType w:val="hybridMultilevel"/>
    <w:tmpl w:val="9E58430A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103704"/>
    <w:multiLevelType w:val="hybridMultilevel"/>
    <w:tmpl w:val="96CEECFA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1734E6"/>
    <w:multiLevelType w:val="hybridMultilevel"/>
    <w:tmpl w:val="49DCD5E4"/>
    <w:lvl w:ilvl="0" w:tplc="3500B3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632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E5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AFB7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3698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87A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A97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4FC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CE6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3C5E26"/>
    <w:multiLevelType w:val="hybridMultilevel"/>
    <w:tmpl w:val="33B0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2032A9"/>
    <w:multiLevelType w:val="hybridMultilevel"/>
    <w:tmpl w:val="F3828B4C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1D4B67"/>
    <w:multiLevelType w:val="hybridMultilevel"/>
    <w:tmpl w:val="CAA488C8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9" w15:restartNumberingAfterBreak="0">
    <w:nsid w:val="5785612A"/>
    <w:multiLevelType w:val="hybridMultilevel"/>
    <w:tmpl w:val="BD28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30749F"/>
    <w:multiLevelType w:val="hybridMultilevel"/>
    <w:tmpl w:val="0E2E4BFA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306F6"/>
    <w:multiLevelType w:val="hybridMultilevel"/>
    <w:tmpl w:val="904E9E7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42" w15:restartNumberingAfterBreak="0">
    <w:nsid w:val="6EB44DBC"/>
    <w:multiLevelType w:val="hybridMultilevel"/>
    <w:tmpl w:val="C810B9C6"/>
    <w:lvl w:ilvl="0" w:tplc="ACFE2F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A3800"/>
    <w:multiLevelType w:val="hybridMultilevel"/>
    <w:tmpl w:val="71DC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23"/>
  </w:num>
  <w:num w:numId="16">
    <w:abstractNumId w:val="31"/>
  </w:num>
  <w:num w:numId="17">
    <w:abstractNumId w:val="43"/>
  </w:num>
  <w:num w:numId="18">
    <w:abstractNumId w:val="33"/>
  </w:num>
  <w:num w:numId="19">
    <w:abstractNumId w:val="35"/>
  </w:num>
  <w:num w:numId="20">
    <w:abstractNumId w:val="22"/>
  </w:num>
  <w:num w:numId="21">
    <w:abstractNumId w:val="36"/>
  </w:num>
  <w:num w:numId="22">
    <w:abstractNumId w:val="38"/>
  </w:num>
  <w:num w:numId="23">
    <w:abstractNumId w:val="27"/>
  </w:num>
  <w:num w:numId="24">
    <w:abstractNumId w:val="30"/>
  </w:num>
  <w:num w:numId="25">
    <w:abstractNumId w:val="41"/>
  </w:num>
  <w:num w:numId="26">
    <w:abstractNumId w:val="40"/>
  </w:num>
  <w:num w:numId="27">
    <w:abstractNumId w:val="18"/>
  </w:num>
  <w:num w:numId="28">
    <w:abstractNumId w:val="13"/>
  </w:num>
  <w:num w:numId="29">
    <w:abstractNumId w:val="37"/>
  </w:num>
  <w:num w:numId="30">
    <w:abstractNumId w:val="25"/>
  </w:num>
  <w:num w:numId="31">
    <w:abstractNumId w:val="29"/>
  </w:num>
  <w:num w:numId="32">
    <w:abstractNumId w:val="28"/>
  </w:num>
  <w:num w:numId="33">
    <w:abstractNumId w:val="17"/>
  </w:num>
  <w:num w:numId="34">
    <w:abstractNumId w:val="15"/>
  </w:num>
  <w:num w:numId="35">
    <w:abstractNumId w:val="21"/>
  </w:num>
  <w:num w:numId="36">
    <w:abstractNumId w:val="19"/>
  </w:num>
  <w:num w:numId="37">
    <w:abstractNumId w:val="39"/>
  </w:num>
  <w:num w:numId="38">
    <w:abstractNumId w:val="16"/>
  </w:num>
  <w:num w:numId="39">
    <w:abstractNumId w:val="34"/>
  </w:num>
  <w:num w:numId="40">
    <w:abstractNumId w:val="20"/>
  </w:num>
  <w:num w:numId="41">
    <w:abstractNumId w:val="32"/>
  </w:num>
  <w:num w:numId="42">
    <w:abstractNumId w:val="14"/>
  </w:num>
  <w:num w:numId="43">
    <w:abstractNumId w:val="4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21C50"/>
    <w:rsid w:val="00010E19"/>
    <w:rsid w:val="000132F7"/>
    <w:rsid w:val="00021C50"/>
    <w:rsid w:val="00025DA7"/>
    <w:rsid w:val="000306C6"/>
    <w:rsid w:val="000636D5"/>
    <w:rsid w:val="000742C1"/>
    <w:rsid w:val="000811F5"/>
    <w:rsid w:val="00083F0C"/>
    <w:rsid w:val="00084B3F"/>
    <w:rsid w:val="00085F2B"/>
    <w:rsid w:val="00086FE0"/>
    <w:rsid w:val="000A0DB0"/>
    <w:rsid w:val="000C30E5"/>
    <w:rsid w:val="000D1640"/>
    <w:rsid w:val="000D1FEB"/>
    <w:rsid w:val="000D44BA"/>
    <w:rsid w:val="000D71C3"/>
    <w:rsid w:val="000E4EE9"/>
    <w:rsid w:val="000F0897"/>
    <w:rsid w:val="000F5F29"/>
    <w:rsid w:val="001037F7"/>
    <w:rsid w:val="0011198D"/>
    <w:rsid w:val="00117B70"/>
    <w:rsid w:val="00125825"/>
    <w:rsid w:val="00144D81"/>
    <w:rsid w:val="00146310"/>
    <w:rsid w:val="00166FEF"/>
    <w:rsid w:val="001674F5"/>
    <w:rsid w:val="00171A0E"/>
    <w:rsid w:val="0017624F"/>
    <w:rsid w:val="00190300"/>
    <w:rsid w:val="00191B4E"/>
    <w:rsid w:val="001A385B"/>
    <w:rsid w:val="001A39DA"/>
    <w:rsid w:val="001A3DF0"/>
    <w:rsid w:val="001A7061"/>
    <w:rsid w:val="001B36E7"/>
    <w:rsid w:val="001B596A"/>
    <w:rsid w:val="001C7F22"/>
    <w:rsid w:val="001D1FE8"/>
    <w:rsid w:val="001E39C3"/>
    <w:rsid w:val="001F58B6"/>
    <w:rsid w:val="00202ABE"/>
    <w:rsid w:val="0020573C"/>
    <w:rsid w:val="00232064"/>
    <w:rsid w:val="00232E8B"/>
    <w:rsid w:val="002377B0"/>
    <w:rsid w:val="00237877"/>
    <w:rsid w:val="002646F9"/>
    <w:rsid w:val="00296382"/>
    <w:rsid w:val="002A1003"/>
    <w:rsid w:val="002A6483"/>
    <w:rsid w:val="002A7A49"/>
    <w:rsid w:val="002B32EA"/>
    <w:rsid w:val="002C4DED"/>
    <w:rsid w:val="002D4938"/>
    <w:rsid w:val="002D78BC"/>
    <w:rsid w:val="002E141F"/>
    <w:rsid w:val="002F39F7"/>
    <w:rsid w:val="003137B4"/>
    <w:rsid w:val="003203F5"/>
    <w:rsid w:val="00320FBA"/>
    <w:rsid w:val="00334187"/>
    <w:rsid w:val="00337901"/>
    <w:rsid w:val="0034794B"/>
    <w:rsid w:val="0035054A"/>
    <w:rsid w:val="00351FC6"/>
    <w:rsid w:val="003550CE"/>
    <w:rsid w:val="00356272"/>
    <w:rsid w:val="00361852"/>
    <w:rsid w:val="00365289"/>
    <w:rsid w:val="003915C1"/>
    <w:rsid w:val="003A15B3"/>
    <w:rsid w:val="003A54C0"/>
    <w:rsid w:val="003A6333"/>
    <w:rsid w:val="003B612E"/>
    <w:rsid w:val="003D41A9"/>
    <w:rsid w:val="003E68E3"/>
    <w:rsid w:val="00407CC4"/>
    <w:rsid w:val="0041156C"/>
    <w:rsid w:val="00413190"/>
    <w:rsid w:val="0041350A"/>
    <w:rsid w:val="00415D5D"/>
    <w:rsid w:val="00436418"/>
    <w:rsid w:val="00437102"/>
    <w:rsid w:val="00440D94"/>
    <w:rsid w:val="00455846"/>
    <w:rsid w:val="00456B5C"/>
    <w:rsid w:val="00465AF4"/>
    <w:rsid w:val="00466405"/>
    <w:rsid w:val="004775F3"/>
    <w:rsid w:val="00477B07"/>
    <w:rsid w:val="004821CD"/>
    <w:rsid w:val="004868C1"/>
    <w:rsid w:val="0049158E"/>
    <w:rsid w:val="00495A90"/>
    <w:rsid w:val="004A070B"/>
    <w:rsid w:val="004A388E"/>
    <w:rsid w:val="004C78F6"/>
    <w:rsid w:val="004E0948"/>
    <w:rsid w:val="004F0D25"/>
    <w:rsid w:val="005102BA"/>
    <w:rsid w:val="005113E0"/>
    <w:rsid w:val="00512121"/>
    <w:rsid w:val="00512691"/>
    <w:rsid w:val="00516CB2"/>
    <w:rsid w:val="005268F7"/>
    <w:rsid w:val="0054084D"/>
    <w:rsid w:val="005424AA"/>
    <w:rsid w:val="0055741E"/>
    <w:rsid w:val="00575890"/>
    <w:rsid w:val="00576813"/>
    <w:rsid w:val="0058378E"/>
    <w:rsid w:val="00583D9C"/>
    <w:rsid w:val="005865D7"/>
    <w:rsid w:val="005962CC"/>
    <w:rsid w:val="005A1682"/>
    <w:rsid w:val="005B0869"/>
    <w:rsid w:val="005B3799"/>
    <w:rsid w:val="005B591A"/>
    <w:rsid w:val="005B66B4"/>
    <w:rsid w:val="005C67D8"/>
    <w:rsid w:val="005D6A1F"/>
    <w:rsid w:val="005E2C08"/>
    <w:rsid w:val="005F2A51"/>
    <w:rsid w:val="005F7456"/>
    <w:rsid w:val="006022CD"/>
    <w:rsid w:val="0062268E"/>
    <w:rsid w:val="00623043"/>
    <w:rsid w:val="00633C28"/>
    <w:rsid w:val="00635811"/>
    <w:rsid w:val="00650C8A"/>
    <w:rsid w:val="00651E00"/>
    <w:rsid w:val="00657095"/>
    <w:rsid w:val="00657D57"/>
    <w:rsid w:val="00661C99"/>
    <w:rsid w:val="006664F1"/>
    <w:rsid w:val="00671086"/>
    <w:rsid w:val="00677A62"/>
    <w:rsid w:val="00684347"/>
    <w:rsid w:val="00695132"/>
    <w:rsid w:val="006C11D5"/>
    <w:rsid w:val="006C2997"/>
    <w:rsid w:val="006C64E3"/>
    <w:rsid w:val="006C785C"/>
    <w:rsid w:val="006D19C0"/>
    <w:rsid w:val="006D3D3A"/>
    <w:rsid w:val="006E2E55"/>
    <w:rsid w:val="006E31DF"/>
    <w:rsid w:val="006F0F68"/>
    <w:rsid w:val="006F6862"/>
    <w:rsid w:val="0071562E"/>
    <w:rsid w:val="007156F1"/>
    <w:rsid w:val="00720CF5"/>
    <w:rsid w:val="00721362"/>
    <w:rsid w:val="00724611"/>
    <w:rsid w:val="00724FA9"/>
    <w:rsid w:val="00751ABC"/>
    <w:rsid w:val="007527CE"/>
    <w:rsid w:val="0076256A"/>
    <w:rsid w:val="007706D6"/>
    <w:rsid w:val="00773B95"/>
    <w:rsid w:val="00774941"/>
    <w:rsid w:val="007767B7"/>
    <w:rsid w:val="007813FD"/>
    <w:rsid w:val="007879C0"/>
    <w:rsid w:val="007B0871"/>
    <w:rsid w:val="007E0F63"/>
    <w:rsid w:val="007E25A2"/>
    <w:rsid w:val="007F2BD4"/>
    <w:rsid w:val="007F33A7"/>
    <w:rsid w:val="00800C82"/>
    <w:rsid w:val="00815708"/>
    <w:rsid w:val="008249B9"/>
    <w:rsid w:val="0083549F"/>
    <w:rsid w:val="008500BD"/>
    <w:rsid w:val="00852A58"/>
    <w:rsid w:val="00862C66"/>
    <w:rsid w:val="00873971"/>
    <w:rsid w:val="008855CA"/>
    <w:rsid w:val="0089152C"/>
    <w:rsid w:val="0089364B"/>
    <w:rsid w:val="008A09E6"/>
    <w:rsid w:val="008A133E"/>
    <w:rsid w:val="008B3CA5"/>
    <w:rsid w:val="008C503B"/>
    <w:rsid w:val="008D1774"/>
    <w:rsid w:val="008D4F59"/>
    <w:rsid w:val="008E0DDF"/>
    <w:rsid w:val="008E3D00"/>
    <w:rsid w:val="008F3D94"/>
    <w:rsid w:val="008F723D"/>
    <w:rsid w:val="009026AF"/>
    <w:rsid w:val="00911B48"/>
    <w:rsid w:val="00912AC2"/>
    <w:rsid w:val="00915AAD"/>
    <w:rsid w:val="00923232"/>
    <w:rsid w:val="009448D8"/>
    <w:rsid w:val="00950908"/>
    <w:rsid w:val="00950CDF"/>
    <w:rsid w:val="009520CE"/>
    <w:rsid w:val="00963E41"/>
    <w:rsid w:val="009665B7"/>
    <w:rsid w:val="00981106"/>
    <w:rsid w:val="009873AB"/>
    <w:rsid w:val="00991442"/>
    <w:rsid w:val="009934C5"/>
    <w:rsid w:val="00995EAB"/>
    <w:rsid w:val="009A6B32"/>
    <w:rsid w:val="009C1263"/>
    <w:rsid w:val="009C2862"/>
    <w:rsid w:val="009C620B"/>
    <w:rsid w:val="009D00B0"/>
    <w:rsid w:val="009F0887"/>
    <w:rsid w:val="009F0BB2"/>
    <w:rsid w:val="009F1FD4"/>
    <w:rsid w:val="00A123A4"/>
    <w:rsid w:val="00A14136"/>
    <w:rsid w:val="00A1456B"/>
    <w:rsid w:val="00A260F9"/>
    <w:rsid w:val="00A41EB2"/>
    <w:rsid w:val="00A43957"/>
    <w:rsid w:val="00A4469C"/>
    <w:rsid w:val="00A73EF9"/>
    <w:rsid w:val="00A8150B"/>
    <w:rsid w:val="00A86EF3"/>
    <w:rsid w:val="00A9723E"/>
    <w:rsid w:val="00AB01F9"/>
    <w:rsid w:val="00AD1743"/>
    <w:rsid w:val="00AD1C17"/>
    <w:rsid w:val="00AD7510"/>
    <w:rsid w:val="00AE3908"/>
    <w:rsid w:val="00B01556"/>
    <w:rsid w:val="00B028E5"/>
    <w:rsid w:val="00B16FE4"/>
    <w:rsid w:val="00B275A3"/>
    <w:rsid w:val="00B420E5"/>
    <w:rsid w:val="00B50DF5"/>
    <w:rsid w:val="00B53C27"/>
    <w:rsid w:val="00B6708B"/>
    <w:rsid w:val="00B7464F"/>
    <w:rsid w:val="00B75504"/>
    <w:rsid w:val="00B75D5E"/>
    <w:rsid w:val="00B878E3"/>
    <w:rsid w:val="00B90EB7"/>
    <w:rsid w:val="00B93BC5"/>
    <w:rsid w:val="00BB3B26"/>
    <w:rsid w:val="00BC23FA"/>
    <w:rsid w:val="00BE05CC"/>
    <w:rsid w:val="00BE4B14"/>
    <w:rsid w:val="00BE73DB"/>
    <w:rsid w:val="00BF1B22"/>
    <w:rsid w:val="00BF6838"/>
    <w:rsid w:val="00C11593"/>
    <w:rsid w:val="00C1221B"/>
    <w:rsid w:val="00C14C4C"/>
    <w:rsid w:val="00C43296"/>
    <w:rsid w:val="00C560C6"/>
    <w:rsid w:val="00C62D00"/>
    <w:rsid w:val="00C64137"/>
    <w:rsid w:val="00C675A9"/>
    <w:rsid w:val="00C85434"/>
    <w:rsid w:val="00CA31EF"/>
    <w:rsid w:val="00CA629C"/>
    <w:rsid w:val="00CE147C"/>
    <w:rsid w:val="00CE1A36"/>
    <w:rsid w:val="00CE2440"/>
    <w:rsid w:val="00CF44CB"/>
    <w:rsid w:val="00CF4D20"/>
    <w:rsid w:val="00D11197"/>
    <w:rsid w:val="00D16158"/>
    <w:rsid w:val="00D1731C"/>
    <w:rsid w:val="00D24028"/>
    <w:rsid w:val="00D25D8F"/>
    <w:rsid w:val="00D31EC7"/>
    <w:rsid w:val="00D42482"/>
    <w:rsid w:val="00D45ABD"/>
    <w:rsid w:val="00D6100D"/>
    <w:rsid w:val="00D62020"/>
    <w:rsid w:val="00D83CF5"/>
    <w:rsid w:val="00D840D6"/>
    <w:rsid w:val="00D85CDE"/>
    <w:rsid w:val="00D9047C"/>
    <w:rsid w:val="00D906EC"/>
    <w:rsid w:val="00D923B3"/>
    <w:rsid w:val="00DA0300"/>
    <w:rsid w:val="00DA7210"/>
    <w:rsid w:val="00DD4941"/>
    <w:rsid w:val="00DD4A97"/>
    <w:rsid w:val="00DE515A"/>
    <w:rsid w:val="00DE5E74"/>
    <w:rsid w:val="00DF5F2F"/>
    <w:rsid w:val="00DF654F"/>
    <w:rsid w:val="00E07CD5"/>
    <w:rsid w:val="00E11A39"/>
    <w:rsid w:val="00E16A35"/>
    <w:rsid w:val="00E22A67"/>
    <w:rsid w:val="00E22A74"/>
    <w:rsid w:val="00E25C5F"/>
    <w:rsid w:val="00E33361"/>
    <w:rsid w:val="00E55AC9"/>
    <w:rsid w:val="00E56977"/>
    <w:rsid w:val="00E60F0A"/>
    <w:rsid w:val="00E729FE"/>
    <w:rsid w:val="00E75085"/>
    <w:rsid w:val="00E90CF8"/>
    <w:rsid w:val="00EA2D7B"/>
    <w:rsid w:val="00EA456D"/>
    <w:rsid w:val="00EB0553"/>
    <w:rsid w:val="00EB4225"/>
    <w:rsid w:val="00EB483F"/>
    <w:rsid w:val="00EC4E13"/>
    <w:rsid w:val="00EC5858"/>
    <w:rsid w:val="00EC7973"/>
    <w:rsid w:val="00EE3E90"/>
    <w:rsid w:val="00EF61F3"/>
    <w:rsid w:val="00EF70A1"/>
    <w:rsid w:val="00F03B05"/>
    <w:rsid w:val="00F162F0"/>
    <w:rsid w:val="00F34229"/>
    <w:rsid w:val="00F34E96"/>
    <w:rsid w:val="00F47C72"/>
    <w:rsid w:val="00F53305"/>
    <w:rsid w:val="00F55D46"/>
    <w:rsid w:val="00F62D0C"/>
    <w:rsid w:val="00F62FFD"/>
    <w:rsid w:val="00F721A9"/>
    <w:rsid w:val="00F73039"/>
    <w:rsid w:val="00F8246F"/>
    <w:rsid w:val="00F95624"/>
    <w:rsid w:val="00FB1680"/>
    <w:rsid w:val="00FC3705"/>
    <w:rsid w:val="00FC7D04"/>
    <w:rsid w:val="00FD2F91"/>
    <w:rsid w:val="00FD75A1"/>
    <w:rsid w:val="00FD7EF1"/>
    <w:rsid w:val="00FE5B96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A2B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C503B"/>
    <w:pPr>
      <w:spacing w:line="276" w:lineRule="auto"/>
    </w:p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021C5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813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87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Vora</dc:creator>
  <cp:keywords/>
  <dc:description/>
  <cp:lastModifiedBy>huss moh</cp:lastModifiedBy>
  <cp:revision>3</cp:revision>
  <cp:lastPrinted>2018-07-19T19:14:00Z</cp:lastPrinted>
  <dcterms:created xsi:type="dcterms:W3CDTF">2018-10-09T21:33:00Z</dcterms:created>
  <dcterms:modified xsi:type="dcterms:W3CDTF">2018-10-09T21:53:00Z</dcterms:modified>
  <cp:category/>
</cp:coreProperties>
</file>